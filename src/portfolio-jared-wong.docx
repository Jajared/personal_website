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8939" w14:textId="77777777" w:rsidR="00596A7B" w:rsidRDefault="00BF13D3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1A2B4E"/>
          <w:sz w:val="36"/>
          <w:szCs w:val="36"/>
        </w:rPr>
        <w:t>JARED WONG</w:t>
      </w:r>
    </w:p>
    <w:p w14:paraId="03CD339C" w14:textId="18A71C5A" w:rsidR="0059471D" w:rsidRDefault="0059471D" w:rsidP="0059471D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   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 xml:space="preserve">M: </w:t>
      </w:r>
      <w:r w:rsidR="00BF13D3">
        <w:rPr>
          <w:rStyle w:val="phoneundefined"/>
          <w:rFonts w:ascii="Arial" w:eastAsia="Arial" w:hAnsi="Arial" w:cs="Arial"/>
          <w:sz w:val="20"/>
          <w:szCs w:val="20"/>
        </w:rPr>
        <w:t>+65 8644 4433</w:t>
      </w:r>
      <w:r w:rsidR="00BF13D3">
        <w:rPr>
          <w:rStyle w:val="fs13personal-entityeditablephonefw4tac"/>
          <w:rFonts w:ascii="Arial" w:eastAsia="Arial" w:hAnsi="Arial" w:cs="Arial"/>
          <w:sz w:val="20"/>
          <w:szCs w:val="20"/>
        </w:rPr>
        <w:t> </w:t>
      </w:r>
      <w:r w:rsidR="00BF13D3"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phone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E</w:t>
      </w:r>
      <w:r w:rsidR="00BF13D3" w:rsidRPr="00217A06">
        <w:rPr>
          <w:rStyle w:val="fs13personal-entityeditableemailfw4tac"/>
          <w:rFonts w:ascii="Arial" w:eastAsia="Arial" w:hAnsi="Arial" w:cs="Arial"/>
          <w:color w:val="000000" w:themeColor="text1"/>
          <w:sz w:val="20"/>
          <w:szCs w:val="20"/>
        </w:rPr>
        <w:t>:</w:t>
      </w:r>
      <w:r w:rsidR="00BF13D3">
        <w:rPr>
          <w:rStyle w:val="fs13personal-entityeditableemailfw4tac"/>
          <w:rFonts w:ascii="Arial" w:eastAsia="Arial" w:hAnsi="Arial" w:cs="Arial"/>
          <w:color w:val="4471C4"/>
          <w:sz w:val="20"/>
          <w:szCs w:val="20"/>
        </w:rPr>
        <w:t xml:space="preserve"> </w:t>
      </w:r>
      <w:hyperlink r:id="rId5" w:history="1">
        <w:r w:rsidR="00BF13D3">
          <w:rPr>
            <w:rStyle w:val="emailtduundefined"/>
            <w:rFonts w:ascii="Arial" w:eastAsia="Arial" w:hAnsi="Arial" w:cs="Arial"/>
            <w:color w:val="4471C4"/>
            <w:sz w:val="20"/>
            <w:szCs w:val="20"/>
            <w:u w:val="single" w:color="4471C4"/>
          </w:rPr>
          <w:t>jajawong09@gmail.com</w:t>
        </w:r>
      </w:hyperlink>
      <w:r w:rsidR="00BF13D3">
        <w:rPr>
          <w:rStyle w:val="fs13personal-entityeditableemailfw4tac"/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</w:t>
      </w:r>
      <w:r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Linked</w:t>
      </w:r>
      <w:r w:rsidR="00C36BD1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>I</w:t>
      </w:r>
      <w:r w:rsidR="00217A06">
        <w:rPr>
          <w:rStyle w:val="fs13personal-entityeditableemailfw4tac"/>
          <w:rFonts w:ascii="Arial" w:eastAsia="Arial" w:hAnsi="Arial" w:cs="Arial"/>
          <w:color w:val="000000"/>
          <w:sz w:val="20"/>
          <w:szCs w:val="20"/>
        </w:rPr>
        <w:t xml:space="preserve">n: </w:t>
      </w:r>
      <w:hyperlink r:id="rId6" w:history="1"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t>https://www.linkedin.com/in/jared</w:t>
        </w:r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noBreakHyphen/>
          <w:t>wong</w:t>
        </w:r>
        <w:r w:rsidRPr="00E254A9">
          <w:rPr>
            <w:rStyle w:val="Hyperlink"/>
            <w:rFonts w:ascii="Arial" w:eastAsia="Arial" w:hAnsi="Arial" w:cs="Arial"/>
            <w:sz w:val="20"/>
            <w:szCs w:val="20"/>
          </w:rPr>
          <w:noBreakHyphen/>
          <w:t>4a7a721a4/</w:t>
        </w:r>
      </w:hyperlink>
      <w:r w:rsidR="00BF13D3">
        <w:rPr>
          <w:rFonts w:ascii="Arial" w:eastAsia="Arial" w:hAnsi="Arial" w:cs="Arial"/>
          <w:color w:val="4471C4"/>
          <w:sz w:val="20"/>
          <w:szCs w:val="20"/>
        </w:rPr>
        <w:t> </w:t>
      </w:r>
      <w:r w:rsidR="00BF13D3">
        <w:rPr>
          <w:rFonts w:ascii="Arial" w:eastAsia="Arial" w:hAnsi="Arial" w:cs="Arial"/>
          <w:color w:val="000000"/>
          <w:sz w:val="20"/>
          <w:szCs w:val="20"/>
        </w:rPr>
        <w:t xml:space="preserve">     </w:t>
      </w:r>
    </w:p>
    <w:p w14:paraId="58871DA2" w14:textId="1A2475F0" w:rsidR="00596A7B" w:rsidRPr="0059471D" w:rsidRDefault="00217A06" w:rsidP="0059471D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Git</w:t>
      </w:r>
      <w:r w:rsidR="00C36BD1"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ub: </w:t>
      </w:r>
      <w:hyperlink r:id="rId7" w:history="1">
        <w:r w:rsidRPr="00A77D11">
          <w:rPr>
            <w:rStyle w:val="Hyperlink"/>
            <w:rFonts w:ascii="Arial" w:eastAsia="Arial" w:hAnsi="Arial" w:cs="Arial"/>
            <w:sz w:val="20"/>
            <w:szCs w:val="20"/>
          </w:rPr>
          <w:t>https://github.com/jajared</w:t>
        </w:r>
      </w:hyperlink>
      <w:r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="001D620D">
        <w:rPr>
          <w:rFonts w:ascii="Arial" w:eastAsia="Arial" w:hAnsi="Arial" w:cs="Arial"/>
          <w:color w:val="4471C4"/>
          <w:sz w:val="20"/>
          <w:szCs w:val="20"/>
        </w:rPr>
        <w:tab/>
      </w:r>
      <w:r w:rsidRPr="001D620D">
        <w:rPr>
          <w:rFonts w:ascii="Arial" w:eastAsia="Arial" w:hAnsi="Arial" w:cs="Arial"/>
          <w:color w:val="000000" w:themeColor="text1"/>
          <w:sz w:val="20"/>
          <w:szCs w:val="20"/>
        </w:rPr>
        <w:t>Personal Website:</w:t>
      </w:r>
      <w:r w:rsidR="001D620D">
        <w:rPr>
          <w:rFonts w:ascii="Arial" w:eastAsia="Arial" w:hAnsi="Arial" w:cs="Arial"/>
          <w:color w:val="4471C4"/>
          <w:sz w:val="20"/>
          <w:szCs w:val="20"/>
        </w:rPr>
        <w:t xml:space="preserve"> </w:t>
      </w:r>
      <w:hyperlink r:id="rId8" w:history="1">
        <w:r w:rsidR="001D620D" w:rsidRPr="001D620D">
          <w:rPr>
            <w:rStyle w:val="Hyperlink"/>
            <w:rFonts w:ascii="Arial" w:hAnsi="Arial" w:cs="Arial"/>
            <w:sz w:val="20"/>
            <w:szCs w:val="20"/>
            <w:lang w:val="en-GB"/>
          </w:rPr>
          <w:t>https://jajared.vercel.app/</w:t>
        </w:r>
      </w:hyperlink>
    </w:p>
    <w:p w14:paraId="5288A618" w14:textId="77777777" w:rsidR="00596A7B" w:rsidRDefault="00596A7B">
      <w:pPr>
        <w:rPr>
          <w:rFonts w:ascii="Arial" w:eastAsia="Arial" w:hAnsi="Arial" w:cs="Arial"/>
          <w:sz w:val="20"/>
          <w:szCs w:val="20"/>
        </w:rPr>
      </w:pPr>
    </w:p>
    <w:p w14:paraId="5F58C32E" w14:textId="77777777" w:rsidR="00596A7B" w:rsidRDefault="00BF13D3">
      <w:pP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work experience</w:t>
      </w:r>
    </w:p>
    <w:p w14:paraId="6B449B18" w14:textId="5BACD9A5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Full</w:t>
      </w:r>
      <w:r w:rsidR="00217A06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Stack Software Engineer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, Google Developer Student Club (NUS)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Aug 2023 - Present</w:t>
      </w:r>
    </w:p>
    <w:p w14:paraId="22D23B9E" w14:textId="4BD0FC9E" w:rsidR="00252E7E" w:rsidRDefault="00252E7E" w:rsidP="00C36BD1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Spearheading</w:t>
      </w:r>
      <w:r w:rsidR="00BF13D3">
        <w:rPr>
          <w:rFonts w:ascii="Arial" w:eastAsia="Arial" w:hAnsi="Arial" w:cs="Arial"/>
          <w:sz w:val="20"/>
          <w:szCs w:val="20"/>
        </w:rPr>
        <w:t xml:space="preserve"> the mission of #TechForGood, GDSC NUS </w:t>
      </w:r>
      <w:r>
        <w:rPr>
          <w:rFonts w:ascii="Arial" w:eastAsia="Arial" w:hAnsi="Arial" w:cs="Arial"/>
          <w:sz w:val="20"/>
          <w:szCs w:val="20"/>
        </w:rPr>
        <w:t xml:space="preserve">is dedicated to making a meaningful impact on society </w:t>
      </w:r>
      <w:r w:rsidR="00BF13D3">
        <w:rPr>
          <w:rFonts w:ascii="Arial" w:eastAsia="Arial" w:hAnsi="Arial" w:cs="Arial"/>
          <w:sz w:val="20"/>
          <w:szCs w:val="20"/>
        </w:rPr>
        <w:t>by developing software solutions for Non-Profit Organisations.</w:t>
      </w:r>
    </w:p>
    <w:p w14:paraId="2B780D65" w14:textId="7735935A" w:rsidR="005F79DF" w:rsidRPr="00C36BD1" w:rsidRDefault="00932637" w:rsidP="00C36BD1">
      <w:pPr>
        <w:numPr>
          <w:ilvl w:val="0"/>
          <w:numId w:val="1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a Volunteer Management System for Project #KampungConnect</w:t>
      </w:r>
    </w:p>
    <w:p w14:paraId="66A4AD7D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6A07E5C" w14:textId="170B97EE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Co-Founder &amp; Full</w:t>
      </w:r>
      <w:r w:rsidR="00C56C08"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Stack Software Engineer, Scrollshop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Dec 2022 - Present</w:t>
      </w:r>
    </w:p>
    <w:p w14:paraId="2664AC90" w14:textId="14277162" w:rsidR="00932637" w:rsidRDefault="00252E7E" w:rsidP="00932637">
      <w:pPr>
        <w:numPr>
          <w:ilvl w:val="0"/>
          <w:numId w:val="2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Co-founded Scrollshop, a start up with the mission to empower businesses by integrating technology into their operations through an intuitive platform for customi</w:t>
      </w:r>
      <w:r w:rsidR="00CA793F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ing and designing interactive catalogs.</w:t>
      </w:r>
    </w:p>
    <w:p w14:paraId="53631328" w14:textId="69603BF2" w:rsidR="00CA793F" w:rsidRPr="00932637" w:rsidRDefault="00CA793F" w:rsidP="00932637">
      <w:pPr>
        <w:numPr>
          <w:ilvl w:val="0"/>
          <w:numId w:val="2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Developing both front and backend of a Product Management System</w:t>
      </w:r>
    </w:p>
    <w:p w14:paraId="6A134B9D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148BE73" w14:textId="0105604A" w:rsidR="00596A7B" w:rsidRDefault="003F05E0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 xml:space="preserve">Training Instructor, </w:t>
      </w:r>
      <w:r w:rsidR="00BF13D3">
        <w:rPr>
          <w:rStyle w:val="fs13fw6"/>
          <w:rFonts w:ascii="Arial" w:eastAsia="Arial" w:hAnsi="Arial" w:cs="Arial"/>
          <w:b/>
          <w:bCs/>
          <w:sz w:val="20"/>
          <w:szCs w:val="20"/>
        </w:rPr>
        <w:t>Singapore Armed Forces</w:t>
      </w:r>
      <w:r w:rsidR="00BF13D3"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 w:rsidR="00BF13D3">
        <w:rPr>
          <w:rStyle w:val="fs13fw6"/>
          <w:rFonts w:ascii="Arial" w:eastAsia="Arial" w:hAnsi="Arial" w:cs="Arial"/>
          <w:b/>
          <w:bCs/>
          <w:sz w:val="20"/>
          <w:szCs w:val="20"/>
        </w:rPr>
        <w:t>Dec 2020 - May 2022</w:t>
      </w:r>
    </w:p>
    <w:p w14:paraId="5EBEF148" w14:textId="3DF54FD3" w:rsidR="00596A7B" w:rsidRDefault="00BF13D3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Planned and conducted collective training for aspiring SAF Logistics Officers</w:t>
      </w:r>
      <w:r w:rsidR="00252E7E">
        <w:rPr>
          <w:rFonts w:ascii="Arial" w:eastAsia="Arial" w:hAnsi="Arial" w:cs="Arial"/>
          <w:sz w:val="20"/>
          <w:szCs w:val="20"/>
        </w:rPr>
        <w:t xml:space="preserve">, while maintaining the </w:t>
      </w:r>
      <w:r>
        <w:rPr>
          <w:rFonts w:ascii="Arial" w:eastAsia="Arial" w:hAnsi="Arial" w:cs="Arial"/>
          <w:sz w:val="20"/>
          <w:szCs w:val="20"/>
        </w:rPr>
        <w:t xml:space="preserve">safety aspect </w:t>
      </w:r>
      <w:r w:rsidR="001D620D"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training expectations.</w:t>
      </w:r>
    </w:p>
    <w:p w14:paraId="5E3B3724" w14:textId="24F594AE" w:rsidR="00596A7B" w:rsidRDefault="00BF13D3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Pioneered a high-risk training conduct</w:t>
      </w:r>
      <w:r w:rsidR="00252E7E">
        <w:rPr>
          <w:rFonts w:ascii="Arial" w:eastAsia="Arial" w:hAnsi="Arial" w:cs="Arial"/>
          <w:sz w:val="20"/>
          <w:szCs w:val="20"/>
        </w:rPr>
        <w:t xml:space="preserve"> and achieved</w:t>
      </w:r>
      <w:r>
        <w:rPr>
          <w:rFonts w:ascii="Arial" w:eastAsia="Arial" w:hAnsi="Arial" w:cs="Arial"/>
          <w:sz w:val="20"/>
          <w:szCs w:val="20"/>
        </w:rPr>
        <w:t xml:space="preserve"> the highest possible result.</w:t>
      </w:r>
    </w:p>
    <w:p w14:paraId="20BF392C" w14:textId="71D248B5" w:rsidR="00596A7B" w:rsidRDefault="00252E7E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Delivered</w:t>
      </w:r>
      <w:r w:rsidR="00BF13D3">
        <w:rPr>
          <w:rFonts w:ascii="Arial" w:eastAsia="Arial" w:hAnsi="Arial" w:cs="Arial"/>
          <w:sz w:val="20"/>
          <w:szCs w:val="20"/>
        </w:rPr>
        <w:t xml:space="preserve"> under high-stress situations and in front of various audiences through public speaking.</w:t>
      </w:r>
    </w:p>
    <w:p w14:paraId="6300FF56" w14:textId="3C37FF94" w:rsidR="00596A7B" w:rsidRDefault="00BF13D3">
      <w:pPr>
        <w:numPr>
          <w:ilvl w:val="0"/>
          <w:numId w:val="3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Found passion for the role and extended </w:t>
      </w:r>
      <w:r w:rsidR="00252E7E">
        <w:rPr>
          <w:rFonts w:ascii="Arial" w:eastAsia="Arial" w:hAnsi="Arial" w:cs="Arial"/>
          <w:sz w:val="20"/>
          <w:szCs w:val="20"/>
        </w:rPr>
        <w:t>term</w:t>
      </w:r>
      <w:r>
        <w:rPr>
          <w:rFonts w:ascii="Arial" w:eastAsia="Arial" w:hAnsi="Arial" w:cs="Arial"/>
          <w:sz w:val="20"/>
          <w:szCs w:val="20"/>
        </w:rPr>
        <w:t xml:space="preserve"> voluntarily.</w:t>
      </w:r>
    </w:p>
    <w:p w14:paraId="3850627B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EDED329" w14:textId="0978FE1A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Head of Programming, Science &amp; Technology Club</w:t>
      </w:r>
      <w:r>
        <w:rPr>
          <w:rStyle w:val="fs13fw6"/>
          <w:rFonts w:ascii="Arial" w:eastAsia="Arial" w:hAnsi="Arial" w:cs="Arial"/>
          <w:b/>
          <w:bCs/>
          <w:i/>
          <w:iCs/>
          <w:sz w:val="20"/>
          <w:szCs w:val="20"/>
        </w:rPr>
        <w:tab/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May 2015 - May 2016</w:t>
      </w:r>
    </w:p>
    <w:p w14:paraId="4557BADD" w14:textId="5B8E55D4" w:rsidR="00596A7B" w:rsidRDefault="00BF13D3">
      <w:pPr>
        <w:numPr>
          <w:ilvl w:val="0"/>
          <w:numId w:val="4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Played a </w:t>
      </w:r>
      <w:r w:rsidR="00C36BD1">
        <w:rPr>
          <w:rFonts w:ascii="Arial" w:eastAsia="Arial" w:hAnsi="Arial" w:cs="Arial"/>
          <w:sz w:val="20"/>
          <w:szCs w:val="20"/>
        </w:rPr>
        <w:t>pivota</w:t>
      </w:r>
      <w:r>
        <w:rPr>
          <w:rFonts w:ascii="Arial" w:eastAsia="Arial" w:hAnsi="Arial" w:cs="Arial"/>
          <w:sz w:val="20"/>
          <w:szCs w:val="20"/>
        </w:rPr>
        <w:t xml:space="preserve">l role in nurturing tech talents </w:t>
      </w:r>
      <w:r w:rsidR="00C36BD1">
        <w:rPr>
          <w:rFonts w:ascii="Arial" w:eastAsia="Arial" w:hAnsi="Arial" w:cs="Arial"/>
          <w:sz w:val="20"/>
          <w:szCs w:val="20"/>
        </w:rPr>
        <w:t xml:space="preserve">by leading the development and execution of the programming curriculum </w:t>
      </w:r>
      <w:r>
        <w:rPr>
          <w:rFonts w:ascii="Arial" w:eastAsia="Arial" w:hAnsi="Arial" w:cs="Arial"/>
          <w:sz w:val="20"/>
          <w:szCs w:val="20"/>
        </w:rPr>
        <w:t>for junior students.</w:t>
      </w:r>
    </w:p>
    <w:p w14:paraId="51A88A93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9D8FE85" w14:textId="77777777" w:rsidR="00596A7B" w:rsidRDefault="00BF13D3">
      <w:pP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education</w:t>
      </w:r>
    </w:p>
    <w:p w14:paraId="24A91B58" w14:textId="77777777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National University of Singapore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Aug 2022 - Present</w:t>
      </w:r>
    </w:p>
    <w:p w14:paraId="068ACF72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Bachelor of Computing (Computer Science)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644FF0A" w14:textId="77777777" w:rsidR="00596A7B" w:rsidRDefault="00BF13D3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Specialisation in Software Engineering and Database Systems</w:t>
      </w:r>
    </w:p>
    <w:p w14:paraId="6FF8E611" w14:textId="77777777" w:rsidR="00596A7B" w:rsidRDefault="00BF13D3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Minor in Quantitative Finance</w:t>
      </w:r>
    </w:p>
    <w:p w14:paraId="3A9F064C" w14:textId="77777777" w:rsidR="00596A7B" w:rsidRDefault="00BF13D3">
      <w:pPr>
        <w:numPr>
          <w:ilvl w:val="0"/>
          <w:numId w:val="5"/>
        </w:numP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Minor in Data Analytics</w:t>
      </w:r>
    </w:p>
    <w:p w14:paraId="01C16FA6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4E4E534" w14:textId="77777777" w:rsidR="00596A7B" w:rsidRDefault="00BF13D3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Raffles Institution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Feb 2018 - Nov 2019</w:t>
      </w:r>
    </w:p>
    <w:p w14:paraId="720BFBE1" w14:textId="77777777" w:rsidR="00217A06" w:rsidRDefault="00BF13D3">
      <w:pPr>
        <w:spacing w:line="205" w:lineRule="atLeast"/>
        <w:rPr>
          <w:rStyle w:val="fs13fw4overflow-hidden"/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GCE A-Level</w:t>
      </w:r>
    </w:p>
    <w:p w14:paraId="0C39FB0D" w14:textId="4D3ACC24" w:rsidR="00596A7B" w:rsidRPr="00A01B2C" w:rsidRDefault="00A01B2C">
      <w:pPr>
        <w:spacing w:line="205" w:lineRule="atLeast"/>
        <w:rPr>
          <w:rFonts w:ascii="Arial" w:eastAsia="Arial" w:hAnsi="Arial" w:cs="Arial"/>
          <w:sz w:val="15"/>
          <w:szCs w:val="15"/>
        </w:rPr>
      </w:pPr>
      <w:r w:rsidRPr="00A01B2C">
        <w:rPr>
          <w:rFonts w:ascii="Arial" w:hAnsi="Arial" w:cs="Arial"/>
          <w:color w:val="000000"/>
          <w:sz w:val="20"/>
          <w:szCs w:val="20"/>
          <w:lang w:val="en-GB"/>
        </w:rPr>
        <w:t>H2 Physics, Chemistry, Mathematics and Economics, H1 General Paper and Project Work</w:t>
      </w:r>
    </w:p>
    <w:p w14:paraId="2760CF35" w14:textId="77777777" w:rsidR="00596A7B" w:rsidRDefault="00BF13D3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867FAF8" w14:textId="49D3B5A5" w:rsidR="003F05E0" w:rsidRPr="003F05E0" w:rsidRDefault="00BF13D3" w:rsidP="003F05E0">
      <w:pPr>
        <w:pBdr>
          <w:bottom w:val="single" w:sz="6" w:space="0" w:color="FFFFFF"/>
        </w:pBdr>
        <w:shd w:val="clear" w:color="auto" w:fill="000000"/>
        <w:spacing w:line="205" w:lineRule="atLeast"/>
        <w:rPr>
          <w:rFonts w:ascii="Arial" w:eastAsia="Arial" w:hAnsi="Arial" w:cs="Arial"/>
          <w:b/>
          <w:bCs/>
          <w:caps/>
          <w:color w:val="FFFFFF"/>
          <w:sz w:val="20"/>
          <w:szCs w:val="20"/>
        </w:rPr>
      </w:pPr>
      <w:r>
        <w:rPr>
          <w:rFonts w:ascii="Arial" w:eastAsia="Arial" w:hAnsi="Arial" w:cs="Arial"/>
          <w:b/>
          <w:bCs/>
          <w:caps/>
          <w:color w:val="FFFFFF"/>
          <w:sz w:val="20"/>
          <w:szCs w:val="20"/>
        </w:rPr>
        <w:t>achievements</w:t>
      </w:r>
    </w:p>
    <w:p w14:paraId="584E81AA" w14:textId="06CDDFDC" w:rsidR="00596A7B" w:rsidRPr="00217A06" w:rsidRDefault="00217A06">
      <w:pPr>
        <w:pBdr>
          <w:bottom w:val="single" w:sz="6" w:space="0" w:color="FFFFFF"/>
        </w:pBd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 xml:space="preserve">NUS Orbital </w:t>
      </w:r>
      <w:r w:rsidR="00A01B2C" w:rsidRPr="00217A06">
        <w:rPr>
          <w:rFonts w:ascii="Arial" w:eastAsia="Arial" w:hAnsi="Arial" w:cs="Arial"/>
          <w:b/>
          <w:bCs/>
          <w:sz w:val="20"/>
          <w:szCs w:val="20"/>
        </w:rPr>
        <w:t>202</w:t>
      </w:r>
      <w:r w:rsidR="00A01B2C">
        <w:rPr>
          <w:rFonts w:ascii="Arial" w:eastAsia="Arial" w:hAnsi="Arial" w:cs="Arial"/>
          <w:b/>
          <w:bCs/>
          <w:sz w:val="20"/>
          <w:szCs w:val="20"/>
        </w:rPr>
        <w:t>3</w:t>
      </w:r>
      <w:r w:rsidR="00A01B2C">
        <w:rPr>
          <w:rFonts w:ascii="Arial" w:eastAsia="Arial" w:hAnsi="Arial" w:cs="Arial"/>
          <w:sz w:val="20"/>
          <w:szCs w:val="20"/>
        </w:rPr>
        <w:t xml:space="preserve"> </w:t>
      </w:r>
      <w:r w:rsidR="00A01B2C">
        <w:rPr>
          <w:rFonts w:ascii="Arial" w:eastAsia="Arial" w:hAnsi="Arial" w:cs="Arial"/>
          <w:sz w:val="20"/>
          <w:szCs w:val="20"/>
        </w:rPr>
        <w:tab/>
      </w:r>
      <w:r w:rsidR="00A01B2C">
        <w:rPr>
          <w:rFonts w:ascii="Arial" w:eastAsia="Arial" w:hAnsi="Arial" w:cs="Arial"/>
          <w:sz w:val="20"/>
          <w:szCs w:val="20"/>
        </w:rPr>
        <w:tab/>
      </w:r>
      <w:r w:rsidR="003F05E0">
        <w:rPr>
          <w:rFonts w:ascii="Arial" w:eastAsia="Arial" w:hAnsi="Arial" w:cs="Arial"/>
          <w:sz w:val="20"/>
          <w:szCs w:val="20"/>
        </w:rPr>
        <w:t xml:space="preserve">         </w:t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</w:r>
      <w:r w:rsidR="00C36BD1">
        <w:rPr>
          <w:rFonts w:ascii="Arial" w:eastAsia="Arial" w:hAnsi="Arial" w:cs="Arial"/>
          <w:sz w:val="20"/>
          <w:szCs w:val="20"/>
        </w:rPr>
        <w:tab/>
        <w:t xml:space="preserve">          </w:t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August 2023</w:t>
      </w:r>
    </w:p>
    <w:p w14:paraId="38BAE85B" w14:textId="2039AC86" w:rsidR="00217A06" w:rsidRPr="00C36BD1" w:rsidRDefault="00C36BD1" w:rsidP="002A69DA">
      <w:pPr>
        <w:numPr>
          <w:ilvl w:val="0"/>
          <w:numId w:val="3"/>
        </w:numPr>
        <w:pBdr>
          <w:bottom w:val="single" w:sz="6" w:space="0" w:color="FFFFFF"/>
        </w:pBd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Received Honourable Mention (Voter’s Choice) and Artemis (Highest Distinction) for our project</w:t>
      </w:r>
      <w:r w:rsidR="000261DA">
        <w:rPr>
          <w:rFonts w:ascii="Arial" w:eastAsia="Arial" w:hAnsi="Arial" w:cs="Arial"/>
          <w:sz w:val="20"/>
          <w:szCs w:val="20"/>
        </w:rPr>
        <w:t>.</w:t>
      </w:r>
    </w:p>
    <w:p w14:paraId="22C27C99" w14:textId="5F9C5370" w:rsidR="00C36BD1" w:rsidRPr="000261DA" w:rsidRDefault="00C36BD1" w:rsidP="002A69DA">
      <w:pPr>
        <w:numPr>
          <w:ilvl w:val="0"/>
          <w:numId w:val="3"/>
        </w:numPr>
        <w:pBdr>
          <w:bottom w:val="single" w:sz="6" w:space="0" w:color="FFFFFF"/>
        </w:pBd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development of a medication reminder mobile application, incorporating advance</w:t>
      </w:r>
      <w:r w:rsidR="000261DA">
        <w:rPr>
          <w:rFonts w:ascii="Arial" w:eastAsia="Arial" w:hAnsi="Arial" w:cs="Arial"/>
          <w:sz w:val="20"/>
          <w:szCs w:val="20"/>
        </w:rPr>
        <w:t>d features such as ML to enhance medication management.</w:t>
      </w:r>
    </w:p>
    <w:p w14:paraId="0B39E9D3" w14:textId="55B64063" w:rsidR="000261DA" w:rsidRPr="000261DA" w:rsidRDefault="005F79DF" w:rsidP="002A69DA">
      <w:pPr>
        <w:numPr>
          <w:ilvl w:val="0"/>
          <w:numId w:val="3"/>
        </w:numPr>
        <w:pBdr>
          <w:bottom w:val="single" w:sz="6" w:space="0" w:color="FFFFFF"/>
        </w:pBd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</w:t>
      </w:r>
      <w:r w:rsidR="000261DA">
        <w:rPr>
          <w:rFonts w:ascii="Arial" w:eastAsia="Arial" w:hAnsi="Arial" w:cs="Arial"/>
          <w:sz w:val="20"/>
          <w:szCs w:val="20"/>
        </w:rPr>
        <w:t>anaged both front and backend aspects of the application, as well as design and marketing.</w:t>
      </w:r>
    </w:p>
    <w:p w14:paraId="1562AA6B" w14:textId="77777777" w:rsidR="000261DA" w:rsidRPr="00C36BD1" w:rsidRDefault="000261DA" w:rsidP="000261DA">
      <w:pPr>
        <w:pBdr>
          <w:bottom w:val="single" w:sz="6" w:space="0" w:color="FFFFFF"/>
        </w:pBdr>
        <w:spacing w:line="205" w:lineRule="atLeast"/>
        <w:ind w:left="-10"/>
        <w:rPr>
          <w:rFonts w:ascii="Arial" w:eastAsia="Arial" w:hAnsi="Arial" w:cs="Arial"/>
          <w:b/>
          <w:bCs/>
          <w:sz w:val="20"/>
          <w:szCs w:val="20"/>
        </w:rPr>
      </w:pPr>
    </w:p>
    <w:p w14:paraId="148711AD" w14:textId="4140F840" w:rsidR="00596A7B" w:rsidRPr="003F05E0" w:rsidRDefault="00217A06">
      <w:pPr>
        <w:pBdr>
          <w:bottom w:val="single" w:sz="6" w:space="0" w:color="FFFFFF"/>
        </w:pBdr>
        <w:tabs>
          <w:tab w:val="left" w:pos="220"/>
        </w:tabs>
        <w:spacing w:line="205" w:lineRule="atLeast"/>
        <w:rPr>
          <w:rFonts w:ascii="Arial" w:eastAsia="Arial" w:hAnsi="Arial" w:cs="Arial"/>
          <w:b/>
          <w:bCs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>Lifehack 2023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May 2023</w:t>
      </w:r>
    </w:p>
    <w:p w14:paraId="11492362" w14:textId="3B2E3261" w:rsidR="00217A06" w:rsidRPr="000261DA" w:rsidRDefault="000261DA" w:rsidP="00E24596">
      <w:pPr>
        <w:numPr>
          <w:ilvl w:val="0"/>
          <w:numId w:val="3"/>
        </w:numPr>
        <w:pBdr>
          <w:bottom w:val="single" w:sz="6" w:space="0" w:color="FFFFFF"/>
        </w:pBd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Achieved 1</w:t>
      </w:r>
      <w:r w:rsidRPr="000261DA"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Runner Up in the NUS Lifehack 2023 hackathon, focused on sustainability.</w:t>
      </w:r>
    </w:p>
    <w:p w14:paraId="14BCE628" w14:textId="764F8847" w:rsidR="000261DA" w:rsidRPr="000261DA" w:rsidRDefault="000261DA" w:rsidP="00E24596">
      <w:pPr>
        <w:numPr>
          <w:ilvl w:val="0"/>
          <w:numId w:val="3"/>
        </w:numPr>
        <w:pBdr>
          <w:bottom w:val="single" w:sz="6" w:space="0" w:color="FFFFFF"/>
        </w:pBdr>
        <w:spacing w:line="205" w:lineRule="atLeast"/>
        <w:ind w:left="375" w:hanging="38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development of a full-stack high-fidelity prototype application to address food waste in Singapore.</w:t>
      </w:r>
    </w:p>
    <w:p w14:paraId="29D82939" w14:textId="77777777" w:rsidR="000261DA" w:rsidRPr="000261DA" w:rsidRDefault="000261DA" w:rsidP="000261DA">
      <w:pPr>
        <w:pBdr>
          <w:bottom w:val="single" w:sz="6" w:space="0" w:color="FFFFFF"/>
        </w:pBdr>
        <w:spacing w:line="205" w:lineRule="atLeast"/>
        <w:ind w:left="375"/>
        <w:rPr>
          <w:rFonts w:ascii="Arial" w:eastAsia="Arial" w:hAnsi="Arial" w:cs="Arial"/>
          <w:b/>
          <w:bCs/>
          <w:sz w:val="20"/>
          <w:szCs w:val="20"/>
        </w:rPr>
      </w:pPr>
    </w:p>
    <w:p w14:paraId="5D31D357" w14:textId="19F4D1A7" w:rsidR="00596A7B" w:rsidRPr="00217A06" w:rsidRDefault="00217A06">
      <w:pPr>
        <w:pBdr>
          <w:bottom w:val="single" w:sz="6" w:space="0" w:color="FFFFFF"/>
        </w:pBdr>
        <w:tabs>
          <w:tab w:val="left" w:pos="22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 w:rsidRPr="00217A06">
        <w:rPr>
          <w:rFonts w:ascii="Arial" w:eastAsia="Arial" w:hAnsi="Arial" w:cs="Arial"/>
          <w:b/>
          <w:bCs/>
          <w:sz w:val="20"/>
          <w:szCs w:val="20"/>
        </w:rPr>
        <w:t>RoboCup International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0261DA">
        <w:rPr>
          <w:rFonts w:ascii="Arial" w:eastAsia="Arial" w:hAnsi="Arial" w:cs="Arial"/>
          <w:sz w:val="20"/>
          <w:szCs w:val="20"/>
        </w:rPr>
        <w:tab/>
      </w:r>
      <w:r w:rsidR="00BF13D3" w:rsidRPr="00217A06">
        <w:rPr>
          <w:rFonts w:ascii="Arial" w:eastAsia="Arial" w:hAnsi="Arial" w:cs="Arial"/>
          <w:b/>
          <w:bCs/>
          <w:sz w:val="20"/>
          <w:szCs w:val="20"/>
        </w:rPr>
        <w:t>July 2015</w:t>
      </w:r>
    </w:p>
    <w:p w14:paraId="73629738" w14:textId="47023814" w:rsidR="001D620D" w:rsidRDefault="000261DA" w:rsidP="00F14FC3">
      <w:pPr>
        <w:numPr>
          <w:ilvl w:val="0"/>
          <w:numId w:val="3"/>
        </w:numPr>
        <w:pBdr>
          <w:bottom w:val="single" w:sz="6" w:space="0" w:color="FFFFFF"/>
        </w:pBd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Represented Singapore at the renowned RoboCup International competition in Hefei, China.</w:t>
      </w:r>
    </w:p>
    <w:p w14:paraId="6DBD7796" w14:textId="4D6F6F00" w:rsidR="000261DA" w:rsidRPr="000261DA" w:rsidRDefault="000261DA" w:rsidP="00F14FC3">
      <w:pPr>
        <w:numPr>
          <w:ilvl w:val="0"/>
          <w:numId w:val="3"/>
        </w:numPr>
        <w:pBdr>
          <w:bottom w:val="single" w:sz="6" w:space="0" w:color="FFFFFF"/>
        </w:pBdr>
        <w:spacing w:line="205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Led the programming and development of our robot using software and hardware technologies to navigate and overcome obstacle courses.</w:t>
      </w:r>
    </w:p>
    <w:sectPr w:rsidR="000261DA" w:rsidRPr="000261DA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8E2F0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A21F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E62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BE31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C8A9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7243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040E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141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E6B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9B08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6A3B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62AF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0676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2E1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F87B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CEC2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EC3B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5446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5B635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3E5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44AA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18FF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FE2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E1C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56A9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20C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1C9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CDE78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8059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4E3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8644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466B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42F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143D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B4E3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9C50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4254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D2A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4C89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72EC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F44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D6DF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C45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767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304E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EBCD8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129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F09F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7AF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9AD6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B2F8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321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8674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4CA4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49C5CE9"/>
    <w:multiLevelType w:val="hybridMultilevel"/>
    <w:tmpl w:val="39A86BB0"/>
    <w:lvl w:ilvl="0" w:tplc="5672DE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B"/>
    <w:rsid w:val="000261DA"/>
    <w:rsid w:val="001D620D"/>
    <w:rsid w:val="00217A06"/>
    <w:rsid w:val="00252E7E"/>
    <w:rsid w:val="003F05E0"/>
    <w:rsid w:val="00521653"/>
    <w:rsid w:val="0059471D"/>
    <w:rsid w:val="00596A7B"/>
    <w:rsid w:val="005F79DF"/>
    <w:rsid w:val="008C0311"/>
    <w:rsid w:val="00932637"/>
    <w:rsid w:val="00A01B2C"/>
    <w:rsid w:val="00BF13D3"/>
    <w:rsid w:val="00BF5804"/>
    <w:rsid w:val="00C36BD1"/>
    <w:rsid w:val="00C56C08"/>
    <w:rsid w:val="00CA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ACBFE"/>
  <w15:docId w15:val="{8000E699-CA27-E84C-B97C-3100BC27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personal-entityeditablephonefw4tac">
    <w:name w:val="fs13 personal-entity editable phone fw4 tac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fs13personal-entityeditableemailfw4tac">
    <w:name w:val="fs13 personal-entity editable email fw4 tac"/>
    <w:basedOn w:val="DefaultParagraphFont"/>
  </w:style>
  <w:style w:type="character" w:customStyle="1" w:styleId="emailtduundefined">
    <w:name w:val="email tdu undefined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fsiundefinedtdn">
    <w:name w:val="fs13 fw4 fsi undefined tdn"/>
    <w:basedOn w:val="DefaultParagraphFont"/>
  </w:style>
  <w:style w:type="character" w:customStyle="1" w:styleId="fs13fw4fsi">
    <w:name w:val="fs13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217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62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jared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ja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redwong4a7a721a4/" TargetMode="External"/><Relationship Id="rId5" Type="http://schemas.openxmlformats.org/officeDocument/2006/relationships/hyperlink" Target="mailto:jajawong0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Jared Wong Jing Jie</cp:lastModifiedBy>
  <cp:revision>4</cp:revision>
  <cp:lastPrinted>2023-09-03T06:59:00Z</cp:lastPrinted>
  <dcterms:created xsi:type="dcterms:W3CDTF">2023-09-03T17:23:00Z</dcterms:created>
  <dcterms:modified xsi:type="dcterms:W3CDTF">2023-09-03T17:39:00Z</dcterms:modified>
</cp:coreProperties>
</file>